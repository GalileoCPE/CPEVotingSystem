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9250D" w14:textId="6EE0B47A" w:rsidR="008A4EA2" w:rsidRPr="0064240D" w:rsidRDefault="008A4EA2" w:rsidP="008A4EA2">
      <w:pPr>
        <w:pStyle w:val="Titre1"/>
        <w:jc w:val="center"/>
        <w:rPr>
          <w:b/>
          <w:sz w:val="40"/>
        </w:rPr>
      </w:pPr>
      <w:r w:rsidRPr="0064240D">
        <w:rPr>
          <w:b/>
          <w:sz w:val="40"/>
        </w:rPr>
        <w:t xml:space="preserve">CPE </w:t>
      </w:r>
      <w:proofErr w:type="spellStart"/>
      <w:r w:rsidRPr="0064240D">
        <w:rPr>
          <w:b/>
          <w:sz w:val="40"/>
        </w:rPr>
        <w:t>Voting</w:t>
      </w:r>
      <w:proofErr w:type="spellEnd"/>
      <w:r w:rsidRPr="0064240D">
        <w:rPr>
          <w:b/>
          <w:sz w:val="40"/>
        </w:rPr>
        <w:t xml:space="preserve"> System</w:t>
      </w:r>
    </w:p>
    <w:p w14:paraId="609F1FD0" w14:textId="32B793ED" w:rsidR="008A4EA2" w:rsidRPr="0064240D" w:rsidRDefault="008A4EA2" w:rsidP="008A4EA2">
      <w:pPr>
        <w:pStyle w:val="Titre2"/>
        <w:jc w:val="center"/>
        <w:rPr>
          <w:sz w:val="32"/>
        </w:rPr>
      </w:pPr>
      <w:r w:rsidRPr="0064240D">
        <w:rPr>
          <w:sz w:val="32"/>
        </w:rPr>
        <w:t>Guide d’installation rapide</w:t>
      </w:r>
    </w:p>
    <w:p w14:paraId="53946253" w14:textId="09800792" w:rsidR="00995CE5" w:rsidRPr="0064240D" w:rsidRDefault="00B80BE9">
      <w:r>
        <w:rPr>
          <w:rFonts w:ascii="Times" w:hAnsi="Times" w:cs="Times"/>
          <w:noProof/>
          <w:color w:val="000000"/>
          <w:lang w:eastAsia="fr-FR"/>
        </w:rPr>
        <w:drawing>
          <wp:anchor distT="0" distB="0" distL="114300" distR="114300" simplePos="0" relativeHeight="251658240" behindDoc="0" locked="0" layoutInCell="1" allowOverlap="1" wp14:anchorId="764D1FB0" wp14:editId="4CAC38E0">
            <wp:simplePos x="0" y="0"/>
            <wp:positionH relativeFrom="column">
              <wp:posOffset>-149225</wp:posOffset>
            </wp:positionH>
            <wp:positionV relativeFrom="paragraph">
              <wp:posOffset>1637665</wp:posOffset>
            </wp:positionV>
            <wp:extent cx="486410" cy="486410"/>
            <wp:effectExtent l="0" t="0" r="0" b="0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" w:hAnsi="Times" w:cs="Times"/>
          <w:noProof/>
          <w:color w:val="000000"/>
          <w:lang w:eastAsia="fr-FR"/>
        </w:rPr>
        <w:drawing>
          <wp:anchor distT="0" distB="0" distL="114300" distR="114300" simplePos="0" relativeHeight="251666432" behindDoc="0" locked="0" layoutInCell="1" allowOverlap="1" wp14:anchorId="2C9EC602" wp14:editId="3D20261A">
            <wp:simplePos x="0" y="0"/>
            <wp:positionH relativeFrom="column">
              <wp:posOffset>-31115</wp:posOffset>
            </wp:positionH>
            <wp:positionV relativeFrom="paragraph">
              <wp:posOffset>981075</wp:posOffset>
            </wp:positionV>
            <wp:extent cx="269875" cy="269875"/>
            <wp:effectExtent l="0" t="0" r="9525" b="95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39A5F9" wp14:editId="1B6CEF2C">
                <wp:simplePos x="0" y="0"/>
                <wp:positionH relativeFrom="column">
                  <wp:posOffset>1455420</wp:posOffset>
                </wp:positionH>
                <wp:positionV relativeFrom="paragraph">
                  <wp:posOffset>748665</wp:posOffset>
                </wp:positionV>
                <wp:extent cx="535940" cy="339725"/>
                <wp:effectExtent l="0" t="0" r="0" b="0"/>
                <wp:wrapSquare wrapText="bothSides"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ED725" w14:textId="77777777" w:rsidR="00613923" w:rsidRPr="00CC5CCC" w:rsidRDefault="00613923" w:rsidP="00613923">
                            <w:pPr>
                              <w:jc w:val="center"/>
                            </w:pPr>
                            <w:r w:rsidRPr="00CC5CCC">
                              <w:t>ETH0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9A5F9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34" o:spid="_x0000_s1026" type="#_x0000_t202" style="position:absolute;margin-left:114.6pt;margin-top:58.95pt;width:42.2pt;height:2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" filled="f" stroked="f">
                <v:textbox>
                  <w:txbxContent>
                    <w:p w14:paraId="549ED725" w14:textId="77777777" w:rsidR="00613923" w:rsidRPr="00CC5CCC" w:rsidRDefault="00613923" w:rsidP="00613923">
                      <w:pPr>
                        <w:jc w:val="center"/>
                      </w:pPr>
                      <w:r w:rsidRPr="00CC5CCC">
                        <w:t>ETH0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"/>
          <w:noProof/>
          <w:color w:val="000000"/>
          <w:lang w:eastAsia="fr-FR"/>
        </w:rPr>
        <w:drawing>
          <wp:anchor distT="0" distB="0" distL="114300" distR="114300" simplePos="0" relativeHeight="251665408" behindDoc="0" locked="0" layoutInCell="1" allowOverlap="1" wp14:anchorId="4DAC17EA" wp14:editId="44C3825C">
            <wp:simplePos x="0" y="0"/>
            <wp:positionH relativeFrom="column">
              <wp:posOffset>1529080</wp:posOffset>
            </wp:positionH>
            <wp:positionV relativeFrom="paragraph">
              <wp:posOffset>951865</wp:posOffset>
            </wp:positionV>
            <wp:extent cx="374015" cy="374015"/>
            <wp:effectExtent l="0" t="0" r="0" b="698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" w:hAnsi="Times" w:cs="Time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C8C4C2" wp14:editId="50F0DF2A">
                <wp:simplePos x="0" y="0"/>
                <wp:positionH relativeFrom="column">
                  <wp:posOffset>234315</wp:posOffset>
                </wp:positionH>
                <wp:positionV relativeFrom="paragraph">
                  <wp:posOffset>1097280</wp:posOffset>
                </wp:positionV>
                <wp:extent cx="1371600" cy="0"/>
                <wp:effectExtent l="0" t="0" r="25400" b="2540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C0842" id="Connecteur droit 35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5pt,86.4pt" to="126.45pt,8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37A47" wp14:editId="71E61EA5">
                <wp:simplePos x="0" y="0"/>
                <wp:positionH relativeFrom="column">
                  <wp:posOffset>-448310</wp:posOffset>
                </wp:positionH>
                <wp:positionV relativeFrom="paragraph">
                  <wp:posOffset>1316990</wp:posOffset>
                </wp:positionV>
                <wp:extent cx="1070610" cy="342900"/>
                <wp:effectExtent l="0" t="0" r="0" b="12700"/>
                <wp:wrapSquare wrapText="bothSides"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6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C2209" w14:textId="77777777" w:rsidR="0064240D" w:rsidRPr="0064240D" w:rsidRDefault="0064240D" w:rsidP="006424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4240D">
                              <w:rPr>
                                <w:b/>
                              </w:rPr>
                              <w:t>EDUROAM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737A47" id="Zone de texte 32" o:spid="_x0000_s1027" type="#_x0000_t202" style="position:absolute;margin-left:-35.3pt;margin-top:103.7pt;width:84.3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" filled="f" stroked="f">
                <v:textbox>
                  <w:txbxContent>
                    <w:p w14:paraId="49AC2209" w14:textId="77777777" w:rsidR="0064240D" w:rsidRPr="0064240D" w:rsidRDefault="0064240D" w:rsidP="0064240D">
                      <w:pPr>
                        <w:jc w:val="center"/>
                        <w:rPr>
                          <w:b/>
                        </w:rPr>
                      </w:pPr>
                      <w:r w:rsidRPr="0064240D">
                        <w:rPr>
                          <w:b/>
                        </w:rPr>
                        <w:t>EDUROAM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29DAA1" wp14:editId="3F927D85">
                <wp:simplePos x="0" y="0"/>
                <wp:positionH relativeFrom="column">
                  <wp:posOffset>1991360</wp:posOffset>
                </wp:positionH>
                <wp:positionV relativeFrom="paragraph">
                  <wp:posOffset>750570</wp:posOffset>
                </wp:positionV>
                <wp:extent cx="1521460" cy="459740"/>
                <wp:effectExtent l="0" t="0" r="27940" b="22860"/>
                <wp:wrapThrough wrapText="bothSides">
                  <wp:wrapPolygon edited="0">
                    <wp:start x="0" y="0"/>
                    <wp:lineTo x="0" y="21481"/>
                    <wp:lineTo x="21636" y="21481"/>
                    <wp:lineTo x="21636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6B304" w14:textId="77777777" w:rsidR="00E01429" w:rsidRPr="00E01429" w:rsidRDefault="00E01429" w:rsidP="00E0142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01429">
                              <w:rPr>
                                <w:b/>
                              </w:rPr>
                              <w:t>Serveur de vote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9DAA1" id="Rectangle 33" o:spid="_x0000_s1028" style="position:absolute;margin-left:156.8pt;margin-top:59.1pt;width:119.8pt;height:3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" fillcolor="#4472c4 [3204]" strokecolor="#1f3763 [1604]" strokeweight="1pt">
                <v:textbox>
                  <w:txbxContent>
                    <w:p w14:paraId="56E6B304" w14:textId="77777777" w:rsidR="00E01429" w:rsidRPr="00E01429" w:rsidRDefault="00E01429" w:rsidP="00E01429">
                      <w:pPr>
                        <w:jc w:val="center"/>
                        <w:rPr>
                          <w:b/>
                        </w:rPr>
                      </w:pPr>
                      <w:r w:rsidRPr="00E01429">
                        <w:rPr>
                          <w:b/>
                        </w:rPr>
                        <w:t>Serveur de vote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" w:hAnsi="Times" w:cs="Times"/>
          <w:noProof/>
          <w:color w:val="000000"/>
          <w:lang w:eastAsia="fr-FR"/>
        </w:rPr>
        <w:drawing>
          <wp:anchor distT="0" distB="0" distL="114300" distR="114300" simplePos="0" relativeHeight="251661312" behindDoc="0" locked="0" layoutInCell="1" allowOverlap="1" wp14:anchorId="5959060E" wp14:editId="2384FAB3">
            <wp:simplePos x="0" y="0"/>
            <wp:positionH relativeFrom="column">
              <wp:posOffset>3128010</wp:posOffset>
            </wp:positionH>
            <wp:positionV relativeFrom="paragraph">
              <wp:posOffset>175895</wp:posOffset>
            </wp:positionV>
            <wp:extent cx="374015" cy="352425"/>
            <wp:effectExtent l="0" t="0" r="6985" b="3175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" w:hAnsi="Times" w:cs="Times"/>
          <w:noProof/>
          <w:color w:val="000000"/>
          <w:lang w:eastAsia="fr-FR"/>
        </w:rPr>
        <w:drawing>
          <wp:anchor distT="0" distB="0" distL="114300" distR="114300" simplePos="0" relativeHeight="251662336" behindDoc="0" locked="0" layoutInCell="1" allowOverlap="1" wp14:anchorId="46BAE60B" wp14:editId="049A0380">
            <wp:simplePos x="0" y="0"/>
            <wp:positionH relativeFrom="column">
              <wp:posOffset>3261995</wp:posOffset>
            </wp:positionH>
            <wp:positionV relativeFrom="paragraph">
              <wp:posOffset>474980</wp:posOffset>
            </wp:positionV>
            <wp:extent cx="21590" cy="280670"/>
            <wp:effectExtent l="0" t="0" r="3810" b="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4F455D" wp14:editId="17572102">
                <wp:simplePos x="0" y="0"/>
                <wp:positionH relativeFrom="column">
                  <wp:posOffset>1986280</wp:posOffset>
                </wp:positionH>
                <wp:positionV relativeFrom="paragraph">
                  <wp:posOffset>1668145</wp:posOffset>
                </wp:positionV>
                <wp:extent cx="1518920" cy="452755"/>
                <wp:effectExtent l="0" t="0" r="30480" b="29845"/>
                <wp:wrapThrough wrapText="bothSides">
                  <wp:wrapPolygon edited="0">
                    <wp:start x="0" y="0"/>
                    <wp:lineTo x="0" y="21812"/>
                    <wp:lineTo x="21672" y="21812"/>
                    <wp:lineTo x="21672" y="0"/>
                    <wp:lineTo x="0" y="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E4BFB" w14:textId="77777777" w:rsidR="008E2555" w:rsidRPr="008E2555" w:rsidRDefault="008E2555" w:rsidP="008E255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E2555">
                              <w:rPr>
                                <w:b/>
                              </w:rPr>
                              <w:t>Ordinateur externe</w:t>
                            </w:r>
                            <w:r w:rsidRPr="008E2555">
                              <w:rPr>
                                <w:b/>
                              </w:rPr>
                              <w:br/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F455D" id="Rectangle 41" o:spid="_x0000_s1029" style="position:absolute;margin-left:156.4pt;margin-top:131.35pt;width:119.6pt;height:3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" fillcolor="#ed7d31 [3205]" strokecolor="#823b0b [1605]" strokeweight="1pt">
                <v:textbox>
                  <w:txbxContent>
                    <w:p w14:paraId="12BE4BFB" w14:textId="77777777" w:rsidR="008E2555" w:rsidRPr="008E2555" w:rsidRDefault="008E2555" w:rsidP="008E2555">
                      <w:pPr>
                        <w:jc w:val="center"/>
                        <w:rPr>
                          <w:b/>
                        </w:rPr>
                      </w:pPr>
                      <w:r w:rsidRPr="008E2555">
                        <w:rPr>
                          <w:b/>
                        </w:rPr>
                        <w:t>Ordinateur externe</w:t>
                      </w:r>
                      <w:r w:rsidRPr="008E2555">
                        <w:rPr>
                          <w:b/>
                        </w:rPr>
                        <w:br/>
                        <w:t>MASTER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" w:hAnsi="Times" w:cs="Time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67D972" wp14:editId="7C3075D0">
                <wp:simplePos x="0" y="0"/>
                <wp:positionH relativeFrom="column">
                  <wp:posOffset>314960</wp:posOffset>
                </wp:positionH>
                <wp:positionV relativeFrom="paragraph">
                  <wp:posOffset>1895475</wp:posOffset>
                </wp:positionV>
                <wp:extent cx="1292860" cy="1270"/>
                <wp:effectExtent l="0" t="0" r="27940" b="4953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2860" cy="127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A25847" id="Connecteur droit 45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8pt,149.25pt" to="126.6pt,14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" strokecolor="#4472c4 [3204]" strokeweight=".5pt">
                <v:stroke dashstyle="longDash" joinstyle="miter"/>
              </v:line>
            </w:pict>
          </mc:Fallback>
        </mc:AlternateContent>
      </w:r>
      <w:r>
        <w:rPr>
          <w:rFonts w:ascii="Times" w:hAnsi="Times" w:cs="Times"/>
          <w:noProof/>
          <w:color w:val="000000"/>
          <w:lang w:eastAsia="fr-FR"/>
        </w:rPr>
        <w:drawing>
          <wp:anchor distT="0" distB="0" distL="114300" distR="114300" simplePos="0" relativeHeight="251681792" behindDoc="0" locked="0" layoutInCell="1" allowOverlap="1" wp14:anchorId="69E65667" wp14:editId="6A24B8E7">
            <wp:simplePos x="0" y="0"/>
            <wp:positionH relativeFrom="column">
              <wp:posOffset>1607820</wp:posOffset>
            </wp:positionH>
            <wp:positionV relativeFrom="paragraph">
              <wp:posOffset>1784350</wp:posOffset>
            </wp:positionV>
            <wp:extent cx="271780" cy="271780"/>
            <wp:effectExtent l="0" t="0" r="7620" b="7620"/>
            <wp:wrapNone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" w:hAnsi="Times" w:cs="Time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60A1C2" wp14:editId="1DD65800">
                <wp:simplePos x="0" y="0"/>
                <wp:positionH relativeFrom="column">
                  <wp:posOffset>638810</wp:posOffset>
                </wp:positionH>
                <wp:positionV relativeFrom="paragraph">
                  <wp:posOffset>2180590</wp:posOffset>
                </wp:positionV>
                <wp:extent cx="570230" cy="2540"/>
                <wp:effectExtent l="4445" t="0" r="43815" b="18415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70230" cy="254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E5C79" id="Connecteur droit 47" o:spid="_x0000_s1026" style="position:absolute;rotation:90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3pt,171.7pt" to="95.2pt,17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" strokecolor="#4472c4 [3204]" strokeweight=".5pt">
                <v:stroke dashstyle="longDash" joinstyle="miter"/>
              </v:line>
            </w:pict>
          </mc:Fallback>
        </mc:AlternateContent>
      </w:r>
      <w:r>
        <w:rPr>
          <w:rFonts w:ascii="Times" w:hAnsi="Times" w:cs="Times"/>
          <w:noProof/>
          <w:color w:val="000000"/>
          <w:lang w:eastAsia="fr-FR"/>
        </w:rPr>
        <w:drawing>
          <wp:anchor distT="0" distB="0" distL="114300" distR="114300" simplePos="0" relativeHeight="251683840" behindDoc="0" locked="0" layoutInCell="1" allowOverlap="1" wp14:anchorId="49750752" wp14:editId="42FAC8EC">
            <wp:simplePos x="0" y="0"/>
            <wp:positionH relativeFrom="column">
              <wp:posOffset>1602740</wp:posOffset>
            </wp:positionH>
            <wp:positionV relativeFrom="paragraph">
              <wp:posOffset>2348865</wp:posOffset>
            </wp:positionV>
            <wp:extent cx="271780" cy="271780"/>
            <wp:effectExtent l="0" t="0" r="7620" b="7620"/>
            <wp:wrapNone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995C3F" wp14:editId="29FAE62B">
                <wp:simplePos x="0" y="0"/>
                <wp:positionH relativeFrom="column">
                  <wp:posOffset>1991360</wp:posOffset>
                </wp:positionH>
                <wp:positionV relativeFrom="paragraph">
                  <wp:posOffset>2238375</wp:posOffset>
                </wp:positionV>
                <wp:extent cx="1518920" cy="452755"/>
                <wp:effectExtent l="0" t="0" r="30480" b="29845"/>
                <wp:wrapThrough wrapText="bothSides">
                  <wp:wrapPolygon edited="0">
                    <wp:start x="0" y="0"/>
                    <wp:lineTo x="0" y="21812"/>
                    <wp:lineTo x="21672" y="21812"/>
                    <wp:lineTo x="21672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D09FE" w14:textId="77777777" w:rsidR="008E2555" w:rsidRPr="008E2555" w:rsidRDefault="008E2555" w:rsidP="008E255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E2555">
                              <w:rPr>
                                <w:b/>
                              </w:rPr>
                              <w:t>Ordinateur externe</w:t>
                            </w:r>
                            <w:r w:rsidRPr="008E2555"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95C3F" id="Rectangle 42" o:spid="_x0000_s1030" style="position:absolute;margin-left:156.8pt;margin-top:176.25pt;width:119.6pt;height:3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" fillcolor="#ed7d31 [3205]" strokecolor="#823b0b [1605]" strokeweight="1pt">
                <v:textbox>
                  <w:txbxContent>
                    <w:p w14:paraId="718D09FE" w14:textId="77777777" w:rsidR="008E2555" w:rsidRPr="008E2555" w:rsidRDefault="008E2555" w:rsidP="008E2555">
                      <w:pPr>
                        <w:jc w:val="center"/>
                        <w:rPr>
                          <w:b/>
                        </w:rPr>
                      </w:pPr>
                      <w:r w:rsidRPr="008E2555">
                        <w:rPr>
                          <w:b/>
                        </w:rPr>
                        <w:t>Ordinateur externe</w:t>
                      </w:r>
                      <w:r w:rsidRPr="008E2555"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t>SLAVE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" w:hAnsi="Times" w:cs="Time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3A4EA1" wp14:editId="195CD0B2">
                <wp:simplePos x="0" y="0"/>
                <wp:positionH relativeFrom="column">
                  <wp:posOffset>922655</wp:posOffset>
                </wp:positionH>
                <wp:positionV relativeFrom="paragraph">
                  <wp:posOffset>2464435</wp:posOffset>
                </wp:positionV>
                <wp:extent cx="675005" cy="2540"/>
                <wp:effectExtent l="0" t="0" r="36195" b="4826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005" cy="254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9D840F" id="Connecteur droit 46" o:spid="_x0000_s1026" style="position:absolute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5pt,194.05pt" to="125.8pt,19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" strokecolor="#4472c4 [3204]" strokeweight=".5pt">
                <v:stroke dashstyle="longDash" joinstyle="miter"/>
              </v:line>
            </w:pict>
          </mc:Fallback>
        </mc:AlternateContent>
      </w:r>
    </w:p>
    <w:p w14:paraId="7E8CFC57" w14:textId="77D56808" w:rsidR="008A4EA2" w:rsidRDefault="008A4EA2">
      <w:pPr>
        <w:rPr>
          <w:b/>
          <w:sz w:val="28"/>
        </w:rPr>
      </w:pPr>
      <w:r w:rsidRPr="0064240D">
        <w:rPr>
          <w:b/>
          <w:sz w:val="28"/>
        </w:rPr>
        <w:t xml:space="preserve">Installation du </w:t>
      </w:r>
      <w:r w:rsidR="0064240D" w:rsidRPr="0064240D">
        <w:rPr>
          <w:b/>
          <w:sz w:val="28"/>
        </w:rPr>
        <w:t>matériel</w:t>
      </w:r>
    </w:p>
    <w:p w14:paraId="01B98EEB" w14:textId="085ED5D0" w:rsidR="0064240D" w:rsidRDefault="00BB5CF9">
      <w:pPr>
        <w:rPr>
          <w:b/>
          <w:sz w:val="28"/>
        </w:rPr>
      </w:pPr>
      <w:r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39C9E4" wp14:editId="21E1B5F6">
                <wp:simplePos x="0" y="0"/>
                <wp:positionH relativeFrom="column">
                  <wp:posOffset>5194300</wp:posOffset>
                </wp:positionH>
                <wp:positionV relativeFrom="paragraph">
                  <wp:posOffset>120650</wp:posOffset>
                </wp:positionV>
                <wp:extent cx="1156335" cy="459740"/>
                <wp:effectExtent l="0" t="0" r="37465" b="22860"/>
                <wp:wrapSquare wrapText="bothSides"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" cy="459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70598" w14:textId="09F4D2D5" w:rsidR="00BB5CF9" w:rsidRPr="00CC5CCC" w:rsidRDefault="00BB5CF9" w:rsidP="00BB5CF9">
                            <w:pPr>
                              <w:jc w:val="center"/>
                            </w:pPr>
                            <w:r w:rsidRPr="00BB5CF9">
                              <w:rPr>
                                <w:b/>
                              </w:rPr>
                              <w:t>SORTIE SON</w:t>
                            </w:r>
                            <w:r>
                              <w:br/>
                              <w:t>(Spectre)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9C9E4" id="Zone de texte 72" o:spid="_x0000_s1031" type="#_x0000_t202" style="position:absolute;margin-left:409pt;margin-top:9.5pt;width:91.05pt;height:36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" fillcolor="white [3201]" strokecolor="#ed7d31 [3205]" strokeweight="1pt">
                <v:textbox>
                  <w:txbxContent>
                    <w:p w14:paraId="76770598" w14:textId="09F4D2D5" w:rsidR="00BB5CF9" w:rsidRPr="00CC5CCC" w:rsidRDefault="00BB5CF9" w:rsidP="00BB5CF9">
                      <w:pPr>
                        <w:jc w:val="center"/>
                      </w:pPr>
                      <w:r w:rsidRPr="00BB5CF9">
                        <w:rPr>
                          <w:b/>
                        </w:rPr>
                        <w:t>SORTIE SON</w:t>
                      </w:r>
                      <w:r>
                        <w:br/>
                        <w:t>(Spectre)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AC83D8" w14:textId="647C1C84" w:rsidR="0064240D" w:rsidRDefault="00BB5CF9">
      <w:pPr>
        <w:rPr>
          <w:b/>
          <w:sz w:val="28"/>
        </w:rPr>
      </w:pPr>
      <w:r>
        <w:rPr>
          <w:rFonts w:ascii="Times" w:hAnsi="Times" w:cs="Time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8CCC8E" wp14:editId="14408651">
                <wp:simplePos x="0" y="0"/>
                <wp:positionH relativeFrom="column">
                  <wp:posOffset>4356735</wp:posOffset>
                </wp:positionH>
                <wp:positionV relativeFrom="paragraph">
                  <wp:posOffset>125499</wp:posOffset>
                </wp:positionV>
                <wp:extent cx="834217" cy="2540"/>
                <wp:effectExtent l="0" t="0" r="29845" b="48260"/>
                <wp:wrapNone/>
                <wp:docPr id="69" name="Connecteur droi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4217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2F600" id="Connecteur droit 69" o:spid="_x0000_s1026" style="position:absolute;flip:x y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3.05pt,9.9pt" to="408.75pt,10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" strokecolor="#ed7d31 [3205]" strokeweight=".5pt">
                <v:stroke joinstyle="miter"/>
              </v:line>
            </w:pict>
          </mc:Fallback>
        </mc:AlternateContent>
      </w:r>
    </w:p>
    <w:p w14:paraId="634AD155" w14:textId="00562C25" w:rsidR="0064240D" w:rsidRDefault="00BA0EA8">
      <w:pPr>
        <w:rPr>
          <w:b/>
          <w:sz w:val="28"/>
        </w:rPr>
      </w:pPr>
      <w:r>
        <w:rPr>
          <w:rFonts w:ascii="Times" w:hAnsi="Times" w:cs="Times"/>
          <w:noProof/>
          <w:color w:val="000000"/>
          <w:lang w:eastAsia="fr-FR"/>
        </w:rPr>
        <w:drawing>
          <wp:anchor distT="0" distB="0" distL="114300" distR="114300" simplePos="0" relativeHeight="251672576" behindDoc="0" locked="0" layoutInCell="1" allowOverlap="1" wp14:anchorId="307BA4E8" wp14:editId="5ADBAA0B">
            <wp:simplePos x="0" y="0"/>
            <wp:positionH relativeFrom="column">
              <wp:posOffset>5034280</wp:posOffset>
            </wp:positionH>
            <wp:positionV relativeFrom="paragraph">
              <wp:posOffset>716280</wp:posOffset>
            </wp:positionV>
            <wp:extent cx="680720" cy="680720"/>
            <wp:effectExtent l="0" t="0" r="5080" b="5080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41A410" wp14:editId="73230350">
                <wp:simplePos x="0" y="0"/>
                <wp:positionH relativeFrom="column">
                  <wp:posOffset>5692140</wp:posOffset>
                </wp:positionH>
                <wp:positionV relativeFrom="paragraph">
                  <wp:posOffset>366395</wp:posOffset>
                </wp:positionV>
                <wp:extent cx="1177290" cy="339725"/>
                <wp:effectExtent l="0" t="0" r="0" b="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9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0AC48" w14:textId="77777777" w:rsidR="003E70A4" w:rsidRPr="0064240D" w:rsidRDefault="003E70A4" w:rsidP="003E70A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PUPITRE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1A410" id="Zone de texte 36" o:spid="_x0000_s1032" type="#_x0000_t202" style="position:absolute;margin-left:448.2pt;margin-top:28.85pt;width:92.7pt;height:2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" filled="f" stroked="f">
                <v:textbox>
                  <w:txbxContent>
                    <w:p w14:paraId="3A10AC48" w14:textId="77777777" w:rsidR="003E70A4" w:rsidRPr="0064240D" w:rsidRDefault="003E70A4" w:rsidP="003E70A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PUPITRE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"/>
          <w:noProof/>
          <w:color w:val="000000"/>
          <w:lang w:eastAsia="fr-FR"/>
        </w:rPr>
        <w:drawing>
          <wp:anchor distT="0" distB="0" distL="114300" distR="114300" simplePos="0" relativeHeight="251668480" behindDoc="0" locked="0" layoutInCell="1" allowOverlap="1" wp14:anchorId="4E6926AB" wp14:editId="2143032F">
            <wp:simplePos x="0" y="0"/>
            <wp:positionH relativeFrom="column">
              <wp:posOffset>5011420</wp:posOffset>
            </wp:positionH>
            <wp:positionV relativeFrom="paragraph">
              <wp:posOffset>140335</wp:posOffset>
            </wp:positionV>
            <wp:extent cx="680720" cy="680720"/>
            <wp:effectExtent l="0" t="0" r="5080" b="508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303E7A" wp14:editId="22DDE3F0">
                <wp:simplePos x="0" y="0"/>
                <wp:positionH relativeFrom="column">
                  <wp:posOffset>5691505</wp:posOffset>
                </wp:positionH>
                <wp:positionV relativeFrom="paragraph">
                  <wp:posOffset>935990</wp:posOffset>
                </wp:positionV>
                <wp:extent cx="1177290" cy="339725"/>
                <wp:effectExtent l="0" t="0" r="0" b="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9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EFD9A" w14:textId="77777777" w:rsidR="003E70A4" w:rsidRPr="0064240D" w:rsidRDefault="003E70A4" w:rsidP="003E70A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HDMI1-REGIE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03E7A" id="Zone de texte 37" o:spid="_x0000_s1033" type="#_x0000_t202" style="position:absolute;margin-left:448.15pt;margin-top:73.7pt;width:92.7pt;height:2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" filled="f" stroked="f">
                <v:textbox>
                  <w:txbxContent>
                    <w:p w14:paraId="303EFD9A" w14:textId="77777777" w:rsidR="003E70A4" w:rsidRPr="0064240D" w:rsidRDefault="003E70A4" w:rsidP="003E70A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HDMI1-REGIE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"/>
          <w:noProof/>
          <w:color w:val="000000"/>
          <w:lang w:eastAsia="fr-FR"/>
        </w:rPr>
        <w:drawing>
          <wp:anchor distT="0" distB="0" distL="114300" distR="114300" simplePos="0" relativeHeight="251675648" behindDoc="0" locked="0" layoutInCell="1" allowOverlap="1" wp14:anchorId="31D79AF8" wp14:editId="357E3B11">
            <wp:simplePos x="0" y="0"/>
            <wp:positionH relativeFrom="column">
              <wp:posOffset>5039995</wp:posOffset>
            </wp:positionH>
            <wp:positionV relativeFrom="paragraph">
              <wp:posOffset>1287780</wp:posOffset>
            </wp:positionV>
            <wp:extent cx="680720" cy="680720"/>
            <wp:effectExtent l="0" t="0" r="5080" b="5080"/>
            <wp:wrapNone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ADF02C" wp14:editId="46ACBC97">
                <wp:simplePos x="0" y="0"/>
                <wp:positionH relativeFrom="column">
                  <wp:posOffset>5694045</wp:posOffset>
                </wp:positionH>
                <wp:positionV relativeFrom="paragraph">
                  <wp:posOffset>1512570</wp:posOffset>
                </wp:positionV>
                <wp:extent cx="1177290" cy="339725"/>
                <wp:effectExtent l="0" t="0" r="0" b="0"/>
                <wp:wrapSquare wrapText="bothSides"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9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CF5AD" w14:textId="77777777" w:rsidR="003E70A4" w:rsidRPr="0064240D" w:rsidRDefault="003E70A4" w:rsidP="003E70A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HDMI2-REGIE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DF02C" id="Zone de texte 39" o:spid="_x0000_s1034" type="#_x0000_t202" style="position:absolute;margin-left:448.35pt;margin-top:119.1pt;width:92.7pt;height:2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" filled="f" stroked="f">
                <v:textbox>
                  <w:txbxContent>
                    <w:p w14:paraId="0DDCF5AD" w14:textId="77777777" w:rsidR="003E70A4" w:rsidRPr="0064240D" w:rsidRDefault="003E70A4" w:rsidP="003E70A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HDMI2-REGIE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4D8EE2" w14:textId="04E8323B" w:rsidR="0064240D" w:rsidRDefault="00BB5CF9">
      <w:pPr>
        <w:rPr>
          <w:b/>
          <w:sz w:val="28"/>
        </w:rPr>
      </w:pPr>
      <w:r>
        <w:rPr>
          <w:rFonts w:ascii="Times" w:hAnsi="Times" w:cs="Time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B7E56A" wp14:editId="5F4B4E96">
                <wp:simplePos x="0" y="0"/>
                <wp:positionH relativeFrom="column">
                  <wp:posOffset>3975678</wp:posOffset>
                </wp:positionH>
                <wp:positionV relativeFrom="page">
                  <wp:posOffset>2324041</wp:posOffset>
                </wp:positionV>
                <wp:extent cx="759460" cy="2655"/>
                <wp:effectExtent l="0" t="2540" r="50800" b="25400"/>
                <wp:wrapNone/>
                <wp:docPr id="70" name="Connecteur droi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759460" cy="2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DDDFF" id="Connecteur droit 70" o:spid="_x0000_s1026" style="position:absolute;rotation:90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13.05pt,183pt" to="372.85pt,18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" strokecolor="#ed7d31 [3205]" strokeweight=".5pt">
                <v:stroke joinstyle="miter"/>
                <w10:wrap anchory="page"/>
              </v:line>
            </w:pict>
          </mc:Fallback>
        </mc:AlternateContent>
      </w:r>
    </w:p>
    <w:p w14:paraId="626F483F" w14:textId="26F49A1D" w:rsidR="0064240D" w:rsidRDefault="00C20FE7">
      <w:pPr>
        <w:rPr>
          <w:b/>
          <w:sz w:val="28"/>
        </w:rPr>
      </w:pPr>
      <w:r>
        <w:rPr>
          <w:b/>
          <w:noProof/>
          <w:sz w:val="28"/>
          <w:lang w:eastAsia="fr-FR"/>
        </w:rPr>
        <w:drawing>
          <wp:anchor distT="0" distB="0" distL="114300" distR="114300" simplePos="0" relativeHeight="251705344" behindDoc="0" locked="0" layoutInCell="1" allowOverlap="1" wp14:anchorId="4CFBA88F" wp14:editId="781B3BBA">
            <wp:simplePos x="0" y="0"/>
            <wp:positionH relativeFrom="column">
              <wp:posOffset>3365962</wp:posOffset>
            </wp:positionH>
            <wp:positionV relativeFrom="paragraph">
              <wp:posOffset>169545</wp:posOffset>
            </wp:positionV>
            <wp:extent cx="163195" cy="163195"/>
            <wp:effectExtent l="0" t="0" r="0" b="0"/>
            <wp:wrapNone/>
            <wp:docPr id="66" name="Image 66" descr="../../../../../Downloads/grand-microphone_318-30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../../../../../Downloads/grand-microphone_318-3010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33720D" w14:textId="5148FCE8" w:rsidR="0064240D" w:rsidRDefault="00BB5CF9">
      <w:pPr>
        <w:rPr>
          <w:b/>
          <w:sz w:val="28"/>
        </w:rPr>
      </w:pPr>
      <w:r>
        <w:rPr>
          <w:rFonts w:ascii="Times" w:hAnsi="Times" w:cs="Time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A780D6" wp14:editId="7405B697">
                <wp:simplePos x="0" y="0"/>
                <wp:positionH relativeFrom="column">
                  <wp:posOffset>3522345</wp:posOffset>
                </wp:positionH>
                <wp:positionV relativeFrom="paragraph">
                  <wp:posOffset>64135</wp:posOffset>
                </wp:positionV>
                <wp:extent cx="833755" cy="2540"/>
                <wp:effectExtent l="0" t="0" r="29845" b="48260"/>
                <wp:wrapNone/>
                <wp:docPr id="67" name="Connecteur droi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375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87E15B" id="Connecteur droit 67" o:spid="_x0000_s1026" style="position:absolute;flip:x y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7.35pt,5.05pt" to="343pt,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 w:rsidR="00CC5CCC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3E628A" wp14:editId="09508634">
                <wp:simplePos x="0" y="0"/>
                <wp:positionH relativeFrom="column">
                  <wp:posOffset>3504565</wp:posOffset>
                </wp:positionH>
                <wp:positionV relativeFrom="paragraph">
                  <wp:posOffset>177165</wp:posOffset>
                </wp:positionV>
                <wp:extent cx="622935" cy="339725"/>
                <wp:effectExtent l="0" t="0" r="0" b="0"/>
                <wp:wrapSquare wrapText="bothSides"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94912" w14:textId="149060CB" w:rsidR="00CC5CCC" w:rsidRPr="00CC5CCC" w:rsidRDefault="00BA0EA8" w:rsidP="00BA0EA8">
                            <w:r>
                              <w:t>HDMI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E628A" id="Zone de texte 61" o:spid="_x0000_s1035" type="#_x0000_t202" style="position:absolute;margin-left:275.95pt;margin-top:13.95pt;width:49.05pt;height:2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" filled="f" stroked="f">
                <v:textbox>
                  <w:txbxContent>
                    <w:p w14:paraId="6F594912" w14:textId="149060CB" w:rsidR="00CC5CCC" w:rsidRPr="00CC5CCC" w:rsidRDefault="00BA0EA8" w:rsidP="00BA0EA8">
                      <w:r>
                        <w:t>HDMI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AB3C67" w14:textId="75D3BB9D" w:rsidR="0064240D" w:rsidRDefault="009235F2">
      <w:pPr>
        <w:rPr>
          <w:b/>
          <w:sz w:val="28"/>
        </w:rPr>
      </w:pPr>
      <w:r>
        <w:rPr>
          <w:rFonts w:ascii="Times" w:hAnsi="Times" w:cs="Time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D4AAA5" wp14:editId="4C7432DC">
                <wp:simplePos x="0" y="0"/>
                <wp:positionH relativeFrom="column">
                  <wp:posOffset>3896764</wp:posOffset>
                </wp:positionH>
                <wp:positionV relativeFrom="paragraph">
                  <wp:posOffset>193906</wp:posOffset>
                </wp:positionV>
                <wp:extent cx="1148452" cy="9109"/>
                <wp:effectExtent l="0" t="0" r="20320" b="41910"/>
                <wp:wrapNone/>
                <wp:docPr id="64" name="Connecteur droi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8452" cy="9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9A39E" id="Connecteur droit 64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85pt,15.25pt" to="397.3pt,1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" strokecolor="#70ad47 [3209]" strokeweight=".5pt">
                <v:stroke joinstyle="miter"/>
              </v:line>
            </w:pict>
          </mc:Fallback>
        </mc:AlternateContent>
      </w:r>
      <w:r w:rsidR="00BA0EA8">
        <w:rPr>
          <w:noProof/>
          <w:lang w:eastAsia="fr-FR"/>
        </w:rPr>
        <w:drawing>
          <wp:anchor distT="0" distB="0" distL="114300" distR="114300" simplePos="0" relativeHeight="251700224" behindDoc="0" locked="0" layoutInCell="1" allowOverlap="1" wp14:anchorId="02824C1F" wp14:editId="044A6AF5">
            <wp:simplePos x="0" y="0"/>
            <wp:positionH relativeFrom="column">
              <wp:posOffset>3589480</wp:posOffset>
            </wp:positionH>
            <wp:positionV relativeFrom="paragraph">
              <wp:posOffset>72587</wp:posOffset>
            </wp:positionV>
            <wp:extent cx="346710" cy="346710"/>
            <wp:effectExtent l="0" t="0" r="8890" b="0"/>
            <wp:wrapNone/>
            <wp:docPr id="63" name="Image 63" descr="../../../../../Downloads/639076-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../../../../../Downloads/639076-20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3939E6" w14:textId="43C23066" w:rsidR="0064240D" w:rsidRDefault="0064240D">
      <w:pPr>
        <w:rPr>
          <w:b/>
          <w:sz w:val="28"/>
        </w:rPr>
      </w:pPr>
    </w:p>
    <w:p w14:paraId="1C6EF769" w14:textId="03AC074F" w:rsidR="0064240D" w:rsidRDefault="00BA0EA8">
      <w:pPr>
        <w:rPr>
          <w:b/>
          <w:sz w:val="28"/>
        </w:rPr>
      </w:pPr>
      <w:r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3CFDE2" wp14:editId="6C981968">
                <wp:simplePos x="0" y="0"/>
                <wp:positionH relativeFrom="column">
                  <wp:posOffset>3515360</wp:posOffset>
                </wp:positionH>
                <wp:positionV relativeFrom="paragraph">
                  <wp:posOffset>104140</wp:posOffset>
                </wp:positionV>
                <wp:extent cx="688340" cy="339725"/>
                <wp:effectExtent l="0" t="0" r="0" b="0"/>
                <wp:wrapSquare wrapText="bothSides"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AD5A5" w14:textId="38EEB693" w:rsidR="00CC5CCC" w:rsidRPr="00CC5CCC" w:rsidRDefault="00BA0EA8" w:rsidP="00BA0EA8">
                            <w:r>
                              <w:t>HDMI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CFDE2" id="Zone de texte 60" o:spid="_x0000_s1036" type="#_x0000_t202" style="position:absolute;margin-left:276.8pt;margin-top:8.2pt;width:54.2pt;height:2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" filled="f" stroked="f">
                <v:textbox>
                  <w:txbxContent>
                    <w:p w14:paraId="030AD5A5" w14:textId="38EEB693" w:rsidR="00CC5CCC" w:rsidRPr="00CC5CCC" w:rsidRDefault="00BA0EA8" w:rsidP="00BA0EA8">
                      <w:r>
                        <w:t>HDMI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98176" behindDoc="0" locked="0" layoutInCell="1" allowOverlap="1" wp14:anchorId="702855B1" wp14:editId="6E5BBCD8">
            <wp:simplePos x="0" y="0"/>
            <wp:positionH relativeFrom="column">
              <wp:posOffset>3591801</wp:posOffset>
            </wp:positionH>
            <wp:positionV relativeFrom="paragraph">
              <wp:posOffset>211455</wp:posOffset>
            </wp:positionV>
            <wp:extent cx="346710" cy="346710"/>
            <wp:effectExtent l="0" t="0" r="8890" b="0"/>
            <wp:wrapNone/>
            <wp:docPr id="62" name="Image 62" descr="../../../../../Downloads/639076-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../../../../../Downloads/639076-20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63C3A" w14:textId="70C3D7B4" w:rsidR="0064240D" w:rsidRDefault="009235F2">
      <w:pPr>
        <w:rPr>
          <w:b/>
          <w:sz w:val="28"/>
        </w:rPr>
      </w:pPr>
      <w:r>
        <w:rPr>
          <w:rFonts w:ascii="Times" w:hAnsi="Times" w:cs="Time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9D6157" wp14:editId="1A4A7149">
                <wp:simplePos x="0" y="0"/>
                <wp:positionH relativeFrom="column">
                  <wp:posOffset>3894280</wp:posOffset>
                </wp:positionH>
                <wp:positionV relativeFrom="paragraph">
                  <wp:posOffset>110074</wp:posOffset>
                </wp:positionV>
                <wp:extent cx="1148452" cy="9109"/>
                <wp:effectExtent l="0" t="0" r="20320" b="41910"/>
                <wp:wrapNone/>
                <wp:docPr id="65" name="Connecteur droi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8452" cy="9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F750D" id="Connecteur droit 65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65pt,8.65pt" to="397.1pt,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" strokecolor="#70ad47 [3209]" strokeweight=".5pt">
                <v:stroke joinstyle="miter"/>
              </v:line>
            </w:pict>
          </mc:Fallback>
        </mc:AlternateContent>
      </w:r>
    </w:p>
    <w:p w14:paraId="668AAE09" w14:textId="15CAF9B2" w:rsidR="0064240D" w:rsidRPr="003E70A4" w:rsidRDefault="0064240D"/>
    <w:p w14:paraId="71438F9E" w14:textId="0CA4A33D" w:rsidR="0064240D" w:rsidRPr="003E70A4" w:rsidRDefault="0064240D"/>
    <w:p w14:paraId="47E9A65F" w14:textId="08DA6145" w:rsidR="008A4EA2" w:rsidRDefault="0064240D">
      <w:r w:rsidRPr="003E70A4">
        <w:tab/>
      </w:r>
      <w:r w:rsidRPr="0064240D">
        <w:t xml:space="preserve">Raccordez en Ethernet le port </w:t>
      </w:r>
      <w:r w:rsidRPr="0064240D">
        <w:rPr>
          <w:b/>
        </w:rPr>
        <w:t>ETH0</w:t>
      </w:r>
      <w:r>
        <w:t xml:space="preserve"> du serveur de vote à la prise Ethernet de la régie. Raccordez l’écran, le clavier et la souris au serveur de vote, branchez-le électriquement puis démarrez-le.</w:t>
      </w:r>
    </w:p>
    <w:p w14:paraId="6494B085" w14:textId="77777777" w:rsidR="00B46080" w:rsidRDefault="00B46080"/>
    <w:p w14:paraId="7860446D" w14:textId="463C450E" w:rsidR="00CC5CCC" w:rsidRDefault="00B46080">
      <w:r>
        <w:tab/>
        <w:t xml:space="preserve">Démarrez l’ordinateur </w:t>
      </w:r>
      <w:r w:rsidRPr="00B46080">
        <w:rPr>
          <w:b/>
        </w:rPr>
        <w:t>PUPITRE</w:t>
      </w:r>
      <w:r>
        <w:t xml:space="preserve">. </w:t>
      </w:r>
      <w:r w:rsidR="0064240D">
        <w:t xml:space="preserve">Raccordez l’entrée vidéo </w:t>
      </w:r>
      <w:r w:rsidR="0064240D" w:rsidRPr="0064240D">
        <w:rPr>
          <w:b/>
        </w:rPr>
        <w:t>HDMI1-REGIE</w:t>
      </w:r>
      <w:r w:rsidR="0064240D">
        <w:t xml:space="preserve"> à l’ordinateur externe MASTER. Raccordez l’entrée vidéo </w:t>
      </w:r>
      <w:r w:rsidR="0064240D" w:rsidRPr="0064240D">
        <w:rPr>
          <w:b/>
        </w:rPr>
        <w:t>HDMI2-REGIE</w:t>
      </w:r>
      <w:r w:rsidR="0064240D">
        <w:t xml:space="preserve"> à l’ordinateur externe SLAVE. Connectez les deux ordinateurs externes via le réseau Wi-Fi </w:t>
      </w:r>
      <w:r w:rsidR="0064240D" w:rsidRPr="0064240D">
        <w:rPr>
          <w:b/>
        </w:rPr>
        <w:t>EDUROAM</w:t>
      </w:r>
      <w:r w:rsidR="0064240D">
        <w:t>.</w:t>
      </w:r>
    </w:p>
    <w:p w14:paraId="5FF19B26" w14:textId="77777777" w:rsidR="00376C97" w:rsidRDefault="00376C97"/>
    <w:p w14:paraId="7BDAAA03" w14:textId="77777777" w:rsidR="00376C97" w:rsidRDefault="00376C97"/>
    <w:p w14:paraId="039DBFCF" w14:textId="70D38393" w:rsidR="00376C97" w:rsidRDefault="00376C97" w:rsidP="00376C97">
      <w:pPr>
        <w:rPr>
          <w:b/>
          <w:sz w:val="28"/>
        </w:rPr>
      </w:pPr>
      <w:r>
        <w:rPr>
          <w:b/>
          <w:sz w:val="28"/>
        </w:rPr>
        <w:t>Paramétrage du matériel de l’amphithéâtre</w:t>
      </w:r>
    </w:p>
    <w:p w14:paraId="52D9D77F" w14:textId="70FACB85" w:rsidR="00376C97" w:rsidRDefault="00376C97">
      <w:r w:rsidRPr="003E70A4">
        <w:tab/>
      </w:r>
      <w:r>
        <w:t xml:space="preserve">Grâce à la console </w:t>
      </w:r>
      <w:r w:rsidRPr="00376C97">
        <w:rPr>
          <w:b/>
        </w:rPr>
        <w:t>VIDEO</w:t>
      </w:r>
      <w:r>
        <w:t>, paramétrer les réglages suivants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376C97" w14:paraId="4CD031A9" w14:textId="77777777" w:rsidTr="00376C97">
        <w:tc>
          <w:tcPr>
            <w:tcW w:w="3483" w:type="dxa"/>
          </w:tcPr>
          <w:p w14:paraId="0FDB8390" w14:textId="1ED36009" w:rsidR="00376C97" w:rsidRPr="00376C97" w:rsidRDefault="00376C97" w:rsidP="00376C97">
            <w:pPr>
              <w:jc w:val="center"/>
              <w:rPr>
                <w:b/>
              </w:rPr>
            </w:pPr>
            <w:r>
              <w:rPr>
                <w:b/>
              </w:rPr>
              <w:t>Projecteur GAUCHE</w:t>
            </w:r>
          </w:p>
        </w:tc>
        <w:tc>
          <w:tcPr>
            <w:tcW w:w="3483" w:type="dxa"/>
          </w:tcPr>
          <w:p w14:paraId="7352DEB6" w14:textId="2E180BB1" w:rsidR="00376C97" w:rsidRPr="00376C97" w:rsidRDefault="00376C97" w:rsidP="00376C97">
            <w:pPr>
              <w:jc w:val="center"/>
              <w:rPr>
                <w:b/>
              </w:rPr>
            </w:pPr>
            <w:r>
              <w:rPr>
                <w:b/>
              </w:rPr>
              <w:t>Projecteur CENTRE</w:t>
            </w:r>
          </w:p>
        </w:tc>
        <w:tc>
          <w:tcPr>
            <w:tcW w:w="3484" w:type="dxa"/>
          </w:tcPr>
          <w:p w14:paraId="4D36DD2F" w14:textId="6B8557A5" w:rsidR="00376C97" w:rsidRPr="00376C97" w:rsidRDefault="00376C97" w:rsidP="00376C97">
            <w:pPr>
              <w:jc w:val="center"/>
              <w:rPr>
                <w:b/>
              </w:rPr>
            </w:pPr>
            <w:r>
              <w:rPr>
                <w:b/>
              </w:rPr>
              <w:t>Projecteur DROITE</w:t>
            </w:r>
          </w:p>
        </w:tc>
      </w:tr>
      <w:tr w:rsidR="00376C97" w14:paraId="066D0131" w14:textId="77777777" w:rsidTr="00376C97">
        <w:tc>
          <w:tcPr>
            <w:tcW w:w="3483" w:type="dxa"/>
          </w:tcPr>
          <w:p w14:paraId="6A0DF536" w14:textId="758046AE" w:rsidR="00376C97" w:rsidRDefault="00376C97" w:rsidP="00376C97">
            <w:pPr>
              <w:jc w:val="center"/>
            </w:pPr>
            <w:r>
              <w:t>PC FIXE</w:t>
            </w:r>
          </w:p>
        </w:tc>
        <w:tc>
          <w:tcPr>
            <w:tcW w:w="3483" w:type="dxa"/>
          </w:tcPr>
          <w:p w14:paraId="34850A22" w14:textId="55247739" w:rsidR="00376C97" w:rsidRDefault="00376C97" w:rsidP="00376C97">
            <w:pPr>
              <w:jc w:val="center"/>
            </w:pPr>
            <w:r>
              <w:t>HDMI 1 REGIE</w:t>
            </w:r>
          </w:p>
        </w:tc>
        <w:tc>
          <w:tcPr>
            <w:tcW w:w="3484" w:type="dxa"/>
          </w:tcPr>
          <w:p w14:paraId="6EE29B4E" w14:textId="72FEA2D7" w:rsidR="00376C97" w:rsidRDefault="00376C97" w:rsidP="00376C97">
            <w:pPr>
              <w:jc w:val="center"/>
            </w:pPr>
            <w:r>
              <w:t>HDMI 2 REGIE</w:t>
            </w:r>
          </w:p>
        </w:tc>
      </w:tr>
    </w:tbl>
    <w:p w14:paraId="0CF4DA8B" w14:textId="7625AD63" w:rsidR="00376C97" w:rsidRDefault="001B741C" w:rsidP="00376C97">
      <w:r>
        <w:t>Démarrez</w:t>
      </w:r>
      <w:r w:rsidR="00BB5CF9">
        <w:t xml:space="preserve"> les 3 </w:t>
      </w:r>
      <w:r>
        <w:t>vidéoprojecteurs</w:t>
      </w:r>
      <w:r w:rsidR="00BB5CF9">
        <w:t>.</w:t>
      </w:r>
    </w:p>
    <w:p w14:paraId="0DBECF36" w14:textId="77777777" w:rsidR="00BB5CF9" w:rsidRDefault="00BB5CF9" w:rsidP="00376C97"/>
    <w:p w14:paraId="35233EAF" w14:textId="530F20AB" w:rsidR="00376C97" w:rsidRDefault="00376C97" w:rsidP="00376C97">
      <w:r w:rsidRPr="003E70A4">
        <w:tab/>
      </w:r>
      <w:r>
        <w:t xml:space="preserve">Grâce à la console </w:t>
      </w:r>
      <w:r w:rsidRPr="00376C97">
        <w:rPr>
          <w:b/>
        </w:rPr>
        <w:t>AUDIO LIGNE</w:t>
      </w:r>
      <w:r>
        <w:t>, paramétrer les réglages suivants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8"/>
        <w:gridCol w:w="2309"/>
        <w:gridCol w:w="2309"/>
        <w:gridCol w:w="1762"/>
        <w:gridCol w:w="1762"/>
      </w:tblGrid>
      <w:tr w:rsidR="000B79F3" w14:paraId="248C89E1" w14:textId="4F1709A5" w:rsidTr="000B79F3">
        <w:tc>
          <w:tcPr>
            <w:tcW w:w="2308" w:type="dxa"/>
          </w:tcPr>
          <w:p w14:paraId="24289F09" w14:textId="7DE0C899" w:rsidR="000B79F3" w:rsidRPr="00376C97" w:rsidRDefault="000B79F3" w:rsidP="0056358A">
            <w:pPr>
              <w:jc w:val="center"/>
              <w:rPr>
                <w:b/>
              </w:rPr>
            </w:pPr>
            <w:r>
              <w:rPr>
                <w:b/>
              </w:rPr>
              <w:t>VP GAUCHE HDMI</w:t>
            </w:r>
          </w:p>
        </w:tc>
        <w:tc>
          <w:tcPr>
            <w:tcW w:w="2309" w:type="dxa"/>
          </w:tcPr>
          <w:p w14:paraId="4569DF7B" w14:textId="779C375B" w:rsidR="000B79F3" w:rsidRPr="00376C97" w:rsidRDefault="000B79F3" w:rsidP="000B79F3">
            <w:pPr>
              <w:jc w:val="center"/>
              <w:rPr>
                <w:b/>
              </w:rPr>
            </w:pPr>
            <w:r>
              <w:rPr>
                <w:b/>
              </w:rPr>
              <w:t xml:space="preserve">VP </w:t>
            </w:r>
            <w:r>
              <w:rPr>
                <w:b/>
              </w:rPr>
              <w:t>CENTRE</w:t>
            </w:r>
            <w:r>
              <w:rPr>
                <w:b/>
              </w:rPr>
              <w:t xml:space="preserve"> HDMI</w:t>
            </w:r>
          </w:p>
        </w:tc>
        <w:tc>
          <w:tcPr>
            <w:tcW w:w="2309" w:type="dxa"/>
          </w:tcPr>
          <w:p w14:paraId="09AF48E7" w14:textId="63C16F90" w:rsidR="000B79F3" w:rsidRPr="00376C97" w:rsidRDefault="000B79F3" w:rsidP="000B79F3">
            <w:pPr>
              <w:jc w:val="center"/>
              <w:rPr>
                <w:b/>
              </w:rPr>
            </w:pPr>
            <w:r>
              <w:rPr>
                <w:b/>
              </w:rPr>
              <w:t xml:space="preserve">VP </w:t>
            </w:r>
            <w:r>
              <w:rPr>
                <w:b/>
              </w:rPr>
              <w:t>DROITE</w:t>
            </w:r>
            <w:r>
              <w:rPr>
                <w:b/>
              </w:rPr>
              <w:t xml:space="preserve"> HDMI</w:t>
            </w:r>
          </w:p>
        </w:tc>
        <w:tc>
          <w:tcPr>
            <w:tcW w:w="1762" w:type="dxa"/>
          </w:tcPr>
          <w:p w14:paraId="0540A98A" w14:textId="0EE1D563" w:rsidR="000B79F3" w:rsidRDefault="000B79F3" w:rsidP="0056358A">
            <w:pPr>
              <w:jc w:val="center"/>
              <w:rPr>
                <w:b/>
              </w:rPr>
            </w:pPr>
            <w:r>
              <w:rPr>
                <w:b/>
              </w:rPr>
              <w:t>PC VGA PUP.</w:t>
            </w:r>
          </w:p>
        </w:tc>
        <w:tc>
          <w:tcPr>
            <w:tcW w:w="1762" w:type="dxa"/>
          </w:tcPr>
          <w:p w14:paraId="41D9E60B" w14:textId="08C3E3ED" w:rsidR="000B79F3" w:rsidRDefault="000B79F3" w:rsidP="0056358A">
            <w:pPr>
              <w:jc w:val="center"/>
              <w:rPr>
                <w:b/>
              </w:rPr>
            </w:pPr>
            <w:r>
              <w:rPr>
                <w:b/>
              </w:rPr>
              <w:t>PC VGA REGIE</w:t>
            </w:r>
          </w:p>
        </w:tc>
      </w:tr>
      <w:tr w:rsidR="000B79F3" w14:paraId="05342256" w14:textId="5F5B0B70" w:rsidTr="000B79F3">
        <w:tc>
          <w:tcPr>
            <w:tcW w:w="2308" w:type="dxa"/>
          </w:tcPr>
          <w:p w14:paraId="3E924CE9" w14:textId="29F14785" w:rsidR="000B79F3" w:rsidRDefault="000B79F3" w:rsidP="0056358A">
            <w:pPr>
              <w:jc w:val="center"/>
            </w:pPr>
            <w:r w:rsidRPr="000B79F3">
              <w:rPr>
                <w:color w:val="FF0000"/>
              </w:rPr>
              <w:t>MUTE</w:t>
            </w:r>
          </w:p>
        </w:tc>
        <w:tc>
          <w:tcPr>
            <w:tcW w:w="2309" w:type="dxa"/>
          </w:tcPr>
          <w:p w14:paraId="0D9D6E20" w14:textId="5BB280C6" w:rsidR="000B79F3" w:rsidRDefault="000B79F3" w:rsidP="0056358A">
            <w:pPr>
              <w:jc w:val="center"/>
            </w:pPr>
            <w:r>
              <w:t>MAX</w:t>
            </w:r>
          </w:p>
        </w:tc>
        <w:tc>
          <w:tcPr>
            <w:tcW w:w="2309" w:type="dxa"/>
          </w:tcPr>
          <w:p w14:paraId="6B966F2E" w14:textId="10A52C61" w:rsidR="000B79F3" w:rsidRDefault="000B79F3" w:rsidP="0056358A">
            <w:pPr>
              <w:jc w:val="center"/>
            </w:pPr>
            <w:r w:rsidRPr="000B79F3">
              <w:rPr>
                <w:color w:val="FF0000"/>
              </w:rPr>
              <w:t>MUTE</w:t>
            </w:r>
          </w:p>
        </w:tc>
        <w:tc>
          <w:tcPr>
            <w:tcW w:w="1762" w:type="dxa"/>
          </w:tcPr>
          <w:p w14:paraId="5B993E59" w14:textId="23235BB9" w:rsidR="000B79F3" w:rsidRDefault="000B79F3" w:rsidP="0056358A">
            <w:pPr>
              <w:jc w:val="center"/>
            </w:pPr>
            <w:r w:rsidRPr="000B79F3">
              <w:rPr>
                <w:color w:val="FF0000"/>
              </w:rPr>
              <w:t>MUTE</w:t>
            </w:r>
          </w:p>
        </w:tc>
        <w:tc>
          <w:tcPr>
            <w:tcW w:w="1762" w:type="dxa"/>
          </w:tcPr>
          <w:p w14:paraId="42D2A08D" w14:textId="1E829B61" w:rsidR="000B79F3" w:rsidRDefault="000B79F3" w:rsidP="0056358A">
            <w:pPr>
              <w:jc w:val="center"/>
            </w:pPr>
            <w:r>
              <w:t>MAX</w:t>
            </w:r>
          </w:p>
        </w:tc>
      </w:tr>
    </w:tbl>
    <w:p w14:paraId="3C7A267C" w14:textId="77777777" w:rsidR="00376C97" w:rsidRDefault="00376C97" w:rsidP="00376C97"/>
    <w:p w14:paraId="14B3A077" w14:textId="77777777" w:rsidR="0047007B" w:rsidRDefault="0047007B" w:rsidP="00376C97"/>
    <w:p w14:paraId="4A1FA988" w14:textId="3A8C5D72" w:rsidR="0047007B" w:rsidRDefault="0047007B" w:rsidP="00376C97">
      <w:pPr>
        <w:rPr>
          <w:b/>
          <w:sz w:val="28"/>
        </w:rPr>
      </w:pPr>
      <w:r>
        <w:rPr>
          <w:b/>
          <w:sz w:val="28"/>
        </w:rPr>
        <w:t xml:space="preserve">Paramétrage </w:t>
      </w:r>
      <w:r>
        <w:rPr>
          <w:b/>
          <w:sz w:val="28"/>
        </w:rPr>
        <w:t>des afficheurs</w:t>
      </w:r>
    </w:p>
    <w:p w14:paraId="34123BC9" w14:textId="4038644A" w:rsidR="0047007B" w:rsidRDefault="0047007B" w:rsidP="00376C97">
      <w:r>
        <w:tab/>
      </w:r>
      <w:r>
        <w:t>Sur chaque afficheur, d</w:t>
      </w:r>
      <w:r w:rsidRPr="0047007B">
        <w:t xml:space="preserve">émarrez </w:t>
      </w:r>
      <w:r w:rsidRPr="0047007B">
        <w:rPr>
          <w:b/>
          <w:bCs/>
        </w:rPr>
        <w:t xml:space="preserve">Google Chrome </w:t>
      </w:r>
      <w:r w:rsidRPr="0047007B">
        <w:t>et ou</w:t>
      </w:r>
      <w:r>
        <w:t xml:space="preserve">vrez une fenêtre en plein écran aux </w:t>
      </w:r>
      <w:r w:rsidRPr="0047007B">
        <w:t xml:space="preserve">URL suivantes : </w:t>
      </w:r>
    </w:p>
    <w:p w14:paraId="35058E8E" w14:textId="55EC9B2A" w:rsidR="0047007B" w:rsidRDefault="0047007B" w:rsidP="0047007B">
      <w:pPr>
        <w:pStyle w:val="Pardeliste"/>
        <w:numPr>
          <w:ilvl w:val="0"/>
          <w:numId w:val="2"/>
        </w:numPr>
      </w:pPr>
      <w:r w:rsidRPr="0047007B">
        <w:rPr>
          <w:b/>
        </w:rPr>
        <w:t>PUPITRE </w:t>
      </w:r>
      <w:r w:rsidR="001D01EB">
        <w:rPr>
          <w:b/>
        </w:rPr>
        <w:t xml:space="preserve">(RECOPIE) </w:t>
      </w:r>
      <w:r w:rsidRPr="0047007B">
        <w:rPr>
          <w:b/>
        </w:rPr>
        <w:t>:</w:t>
      </w:r>
      <w:r w:rsidR="001D01EB">
        <w:tab/>
      </w:r>
      <w:r w:rsidR="001D01EB">
        <w:tab/>
      </w:r>
      <w:proofErr w:type="gramStart"/>
      <w:r w:rsidRPr="001976A7">
        <w:rPr>
          <w:color w:val="4472C4" w:themeColor="accent1"/>
        </w:rPr>
        <w:t>http://www.cpevs.ml/?</w:t>
      </w:r>
      <w:proofErr w:type="gramEnd"/>
    </w:p>
    <w:p w14:paraId="5FFF4780" w14:textId="2DF03B5C" w:rsidR="0047007B" w:rsidRPr="007477B4" w:rsidRDefault="0047007B" w:rsidP="0047007B">
      <w:pPr>
        <w:pStyle w:val="Pardeliste"/>
        <w:numPr>
          <w:ilvl w:val="0"/>
          <w:numId w:val="2"/>
        </w:numPr>
      </w:pPr>
      <w:r w:rsidRPr="0047007B">
        <w:rPr>
          <w:b/>
        </w:rPr>
        <w:t>MASTER </w:t>
      </w:r>
      <w:r w:rsidR="001D01EB">
        <w:rPr>
          <w:b/>
        </w:rPr>
        <w:t xml:space="preserve">(ETENDU) </w:t>
      </w:r>
      <w:r w:rsidRPr="0047007B">
        <w:rPr>
          <w:b/>
        </w:rPr>
        <w:t>:</w:t>
      </w:r>
      <w:r w:rsidR="001D01EB">
        <w:rPr>
          <w:b/>
        </w:rPr>
        <w:tab/>
      </w:r>
      <w:r>
        <w:tab/>
      </w:r>
      <w:r w:rsidR="007477B4">
        <w:t>Ecran intégré :</w:t>
      </w:r>
      <w:r w:rsidR="007477B4">
        <w:tab/>
      </w:r>
      <w:r w:rsidR="007477B4">
        <w:tab/>
      </w:r>
      <w:proofErr w:type="gramStart"/>
      <w:r w:rsidRPr="001976A7">
        <w:rPr>
          <w:color w:val="4472C4" w:themeColor="accent1"/>
        </w:rPr>
        <w:t>http://www.cpevs.ml/?</w:t>
      </w:r>
      <w:proofErr w:type="gramEnd"/>
    </w:p>
    <w:p w14:paraId="742216AE" w14:textId="1D5C5D4F" w:rsidR="007477B4" w:rsidRPr="007477B4" w:rsidRDefault="007477B4" w:rsidP="007477B4">
      <w:pPr>
        <w:ind w:left="2832" w:firstLine="708"/>
      </w:pPr>
      <w:r w:rsidRPr="007477B4">
        <w:t xml:space="preserve">Vidéoprojecteur </w:t>
      </w:r>
      <w:r w:rsidRPr="007477B4">
        <w:t>:</w:t>
      </w:r>
      <w:r>
        <w:tab/>
      </w:r>
      <w:proofErr w:type="gramStart"/>
      <w:r w:rsidRPr="001976A7">
        <w:rPr>
          <w:color w:val="4472C4" w:themeColor="accent1"/>
        </w:rPr>
        <w:t>http://www.cpevs.ml/?</w:t>
      </w:r>
      <w:proofErr w:type="gramEnd"/>
    </w:p>
    <w:p w14:paraId="4C0EE5A9" w14:textId="68CED928" w:rsidR="0047007B" w:rsidRDefault="0047007B" w:rsidP="0047007B">
      <w:pPr>
        <w:pStyle w:val="Pardeliste"/>
        <w:numPr>
          <w:ilvl w:val="0"/>
          <w:numId w:val="2"/>
        </w:numPr>
      </w:pPr>
      <w:r w:rsidRPr="0047007B">
        <w:rPr>
          <w:b/>
        </w:rPr>
        <w:t>SLAVE </w:t>
      </w:r>
      <w:r w:rsidR="001D01EB">
        <w:rPr>
          <w:b/>
        </w:rPr>
        <w:t xml:space="preserve">(RECOPIE) </w:t>
      </w:r>
      <w:r w:rsidRPr="0047007B">
        <w:rPr>
          <w:b/>
        </w:rPr>
        <w:t>:</w:t>
      </w:r>
      <w:r w:rsidR="001D01EB">
        <w:rPr>
          <w:b/>
        </w:rPr>
        <w:tab/>
      </w:r>
      <w:r>
        <w:tab/>
      </w:r>
      <w:proofErr w:type="gramStart"/>
      <w:r w:rsidRPr="001976A7">
        <w:rPr>
          <w:color w:val="4472C4" w:themeColor="accent1"/>
        </w:rPr>
        <w:t>http://www.cpevs.ml/?</w:t>
      </w:r>
      <w:proofErr w:type="gramEnd"/>
    </w:p>
    <w:p w14:paraId="6F42E535" w14:textId="77777777" w:rsidR="0047007B" w:rsidRDefault="0047007B" w:rsidP="0047007B"/>
    <w:p w14:paraId="2E8BACBD" w14:textId="77777777" w:rsidR="001976A7" w:rsidRDefault="001976A7" w:rsidP="0047007B"/>
    <w:p w14:paraId="3B584777" w14:textId="3F6EA85A" w:rsidR="0047007B" w:rsidRDefault="0047007B" w:rsidP="0047007B">
      <w:r w:rsidRPr="0047007B">
        <w:rPr>
          <w:b/>
          <w:color w:val="FF0000"/>
        </w:rPr>
        <w:t>ATTENTION :</w:t>
      </w:r>
      <w:r>
        <w:t xml:space="preserve"> Pour l’ordinateur MASTER, le flag « </w:t>
      </w:r>
      <w:proofErr w:type="spellStart"/>
      <w:r>
        <w:t>Autoplay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 » doit-être enregistré à « No user </w:t>
      </w:r>
      <w:proofErr w:type="spellStart"/>
      <w:r>
        <w:t>gesture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 w:rsidR="001976A7">
        <w:t>.</w:t>
      </w:r>
      <w:r>
        <w:t xml:space="preserve"> » (modification via « </w:t>
      </w:r>
      <w:r w:rsidRPr="0047007B">
        <w:t>chrome://flags/#autoplay-policy</w:t>
      </w:r>
      <w:r>
        <w:t> »).</w:t>
      </w:r>
    </w:p>
    <w:p w14:paraId="0FC8FE7F" w14:textId="77777777" w:rsidR="0047007B" w:rsidRDefault="0047007B" w:rsidP="0047007B"/>
    <w:p w14:paraId="1CC8F0A9" w14:textId="77777777" w:rsidR="0047007B" w:rsidRDefault="0047007B" w:rsidP="0047007B"/>
    <w:p w14:paraId="095D51E4" w14:textId="729C5489" w:rsidR="0047007B" w:rsidRDefault="0047007B" w:rsidP="0047007B">
      <w:pPr>
        <w:rPr>
          <w:b/>
          <w:sz w:val="28"/>
        </w:rPr>
      </w:pPr>
      <w:r>
        <w:rPr>
          <w:b/>
          <w:sz w:val="28"/>
        </w:rPr>
        <w:lastRenderedPageBreak/>
        <w:t>Démarrage rapide des votes</w:t>
      </w:r>
    </w:p>
    <w:p w14:paraId="10F9D319" w14:textId="78D956CB" w:rsidR="0047007B" w:rsidRPr="0047007B" w:rsidRDefault="0047007B" w:rsidP="0047007B">
      <w:pPr>
        <w:ind w:firstLine="708"/>
      </w:pPr>
      <w:r w:rsidRPr="0047007B">
        <w:t xml:space="preserve">Via la console (fenêtre Google Chrome sur votre écran intégré), connectez-vous avec la clé de sécurité fournie, et pilotez le serveur de votes pour : </w:t>
      </w:r>
    </w:p>
    <w:p w14:paraId="1E693701" w14:textId="77777777" w:rsidR="0047007B" w:rsidRDefault="0047007B" w:rsidP="0047007B">
      <w:pPr>
        <w:pStyle w:val="Pardeliste"/>
        <w:numPr>
          <w:ilvl w:val="0"/>
          <w:numId w:val="2"/>
        </w:numPr>
      </w:pPr>
      <w:r w:rsidRPr="0047007B">
        <w:t>Gér</w:t>
      </w:r>
      <w:r>
        <w:t>er les candidats &amp; les messages</w:t>
      </w:r>
    </w:p>
    <w:p w14:paraId="3BF78C8F" w14:textId="77777777" w:rsidR="0047007B" w:rsidRDefault="0047007B" w:rsidP="0047007B">
      <w:pPr>
        <w:pStyle w:val="Pardeliste"/>
        <w:numPr>
          <w:ilvl w:val="0"/>
          <w:numId w:val="2"/>
        </w:numPr>
      </w:pPr>
      <w:r w:rsidRPr="0047007B">
        <w:t xml:space="preserve">Gérer les </w:t>
      </w:r>
      <w:r>
        <w:t>passages &amp; la clôture des votes</w:t>
      </w:r>
    </w:p>
    <w:p w14:paraId="3963381F" w14:textId="04F0EA3C" w:rsidR="0047007B" w:rsidRPr="0047007B" w:rsidRDefault="0047007B" w:rsidP="0047007B">
      <w:pPr>
        <w:pStyle w:val="Pardeliste"/>
        <w:numPr>
          <w:ilvl w:val="0"/>
          <w:numId w:val="2"/>
        </w:numPr>
      </w:pPr>
      <w:r w:rsidRPr="0047007B">
        <w:t>Gérer les affich</w:t>
      </w:r>
      <w:r>
        <w:t>ages des différents projecteurs</w:t>
      </w:r>
    </w:p>
    <w:p w14:paraId="231A79AD" w14:textId="7FFA0126" w:rsidR="0047007B" w:rsidRPr="0047007B" w:rsidRDefault="0047007B" w:rsidP="0047007B">
      <w:r w:rsidRPr="0047007B">
        <w:rPr>
          <w:i/>
          <w:iCs/>
        </w:rPr>
        <w:t>(</w:t>
      </w:r>
      <w:proofErr w:type="gramStart"/>
      <w:r w:rsidRPr="0047007B">
        <w:rPr>
          <w:i/>
          <w:iCs/>
        </w:rPr>
        <w:t>voir</w:t>
      </w:r>
      <w:proofErr w:type="gramEnd"/>
      <w:r w:rsidRPr="0047007B">
        <w:rPr>
          <w:i/>
          <w:iCs/>
        </w:rPr>
        <w:t xml:space="preserve"> Guide d’utilisation de la console)</w:t>
      </w:r>
      <w:r>
        <w:rPr>
          <w:i/>
          <w:iCs/>
        </w:rPr>
        <w:t>.</w:t>
      </w:r>
    </w:p>
    <w:p w14:paraId="350AFF20" w14:textId="1494F155" w:rsidR="0047007B" w:rsidRPr="0064240D" w:rsidRDefault="0047007B" w:rsidP="0047007B">
      <w:bookmarkStart w:id="0" w:name="_GoBack"/>
      <w:bookmarkEnd w:id="0"/>
    </w:p>
    <w:sectPr w:rsidR="0047007B" w:rsidRPr="0064240D" w:rsidSect="008A4EA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4C9D729A"/>
    <w:multiLevelType w:val="hybridMultilevel"/>
    <w:tmpl w:val="F2A65FFA"/>
    <w:lvl w:ilvl="0" w:tplc="89227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B01D43"/>
    <w:multiLevelType w:val="hybridMultilevel"/>
    <w:tmpl w:val="7D884656"/>
    <w:lvl w:ilvl="0" w:tplc="225A4C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A2"/>
    <w:rsid w:val="000B79F3"/>
    <w:rsid w:val="001976A7"/>
    <w:rsid w:val="001B741C"/>
    <w:rsid w:val="001D01EB"/>
    <w:rsid w:val="00224AE9"/>
    <w:rsid w:val="003550BE"/>
    <w:rsid w:val="00376C97"/>
    <w:rsid w:val="003B79FC"/>
    <w:rsid w:val="003E70A4"/>
    <w:rsid w:val="0047007B"/>
    <w:rsid w:val="005B4704"/>
    <w:rsid w:val="005D0B99"/>
    <w:rsid w:val="00613923"/>
    <w:rsid w:val="0064240D"/>
    <w:rsid w:val="007477B4"/>
    <w:rsid w:val="0084002B"/>
    <w:rsid w:val="008A4EA2"/>
    <w:rsid w:val="008E2555"/>
    <w:rsid w:val="009235F2"/>
    <w:rsid w:val="00AD7B60"/>
    <w:rsid w:val="00B35D1B"/>
    <w:rsid w:val="00B46080"/>
    <w:rsid w:val="00B80BE9"/>
    <w:rsid w:val="00BA0EA8"/>
    <w:rsid w:val="00BB5CF9"/>
    <w:rsid w:val="00C20FE7"/>
    <w:rsid w:val="00CB31DA"/>
    <w:rsid w:val="00CC5CCC"/>
    <w:rsid w:val="00D43FF5"/>
    <w:rsid w:val="00DF5DE3"/>
    <w:rsid w:val="00E01429"/>
    <w:rsid w:val="00E32DF7"/>
    <w:rsid w:val="00F0760D"/>
    <w:rsid w:val="00F6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CB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4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4E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4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A4E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deliste">
    <w:name w:val="List Paragraph"/>
    <w:basedOn w:val="Normal"/>
    <w:uiPriority w:val="34"/>
    <w:qFormat/>
    <w:rsid w:val="00376C97"/>
    <w:pPr>
      <w:ind w:left="720"/>
      <w:contextualSpacing/>
    </w:pPr>
  </w:style>
  <w:style w:type="table" w:styleId="Grilledutableau">
    <w:name w:val="Table Grid"/>
    <w:basedOn w:val="TableauNormal"/>
    <w:uiPriority w:val="39"/>
    <w:rsid w:val="00376C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4700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274</Words>
  <Characters>1512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CPE Voting System</vt:lpstr>
      <vt:lpstr>    Guide d’installation rapide</vt:lpstr>
    </vt:vector>
  </TitlesOfParts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23</cp:revision>
  <dcterms:created xsi:type="dcterms:W3CDTF">2018-11-24T16:10:00Z</dcterms:created>
  <dcterms:modified xsi:type="dcterms:W3CDTF">2018-11-24T16:41:00Z</dcterms:modified>
</cp:coreProperties>
</file>